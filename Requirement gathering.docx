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850C5" w14:textId="2D204AFB" w:rsidR="00F466E6" w:rsidRPr="00FD0A91" w:rsidRDefault="00725080" w:rsidP="00895DF8">
      <w:pPr>
        <w:pStyle w:val="Standard"/>
        <w:jc w:val="center"/>
        <w:rPr>
          <w:rFonts w:ascii="Arial" w:hAnsi="Arial" w:cs="Arial"/>
          <w:b/>
          <w:bCs/>
          <w:sz w:val="32"/>
          <w:szCs w:val="32"/>
        </w:rPr>
      </w:pPr>
      <w:r w:rsidRPr="00FD0A91">
        <w:rPr>
          <w:rFonts w:ascii="Arial" w:hAnsi="Arial" w:cs="Arial"/>
          <w:b/>
          <w:bCs/>
          <w:sz w:val="32"/>
          <w:szCs w:val="32"/>
        </w:rPr>
        <w:t>Web Data Mining For Terrorism Analysis</w:t>
      </w:r>
    </w:p>
    <w:p w14:paraId="66AF649D" w14:textId="77777777" w:rsidR="00F466E6" w:rsidRPr="00FD0A91" w:rsidRDefault="00F466E6" w:rsidP="00895DF8">
      <w:pPr>
        <w:pStyle w:val="Standard"/>
        <w:jc w:val="center"/>
        <w:rPr>
          <w:rFonts w:ascii="Arial" w:hAnsi="Arial" w:cs="Arial"/>
          <w:b/>
          <w:bCs/>
          <w:sz w:val="32"/>
          <w:szCs w:val="32"/>
        </w:rPr>
      </w:pPr>
    </w:p>
    <w:p w14:paraId="71B3CD13" w14:textId="18E4B855" w:rsidR="00F466E6" w:rsidRPr="00FD0A91" w:rsidRDefault="00F466E6" w:rsidP="00895DF8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FD0A91">
        <w:rPr>
          <w:rFonts w:ascii="Arial" w:hAnsi="Arial" w:cs="Arial"/>
          <w:b/>
          <w:bCs/>
          <w:sz w:val="28"/>
          <w:szCs w:val="28"/>
        </w:rPr>
        <w:t xml:space="preserve">Project Created By :     </w:t>
      </w:r>
      <w:r w:rsidR="00725080" w:rsidRPr="00FD0A91">
        <w:rPr>
          <w:rFonts w:ascii="Arial" w:hAnsi="Arial" w:cs="Arial"/>
          <w:b/>
          <w:bCs/>
          <w:sz w:val="28"/>
          <w:szCs w:val="28"/>
        </w:rPr>
        <w:t>Virat</w:t>
      </w:r>
      <w:r w:rsidRPr="00FD0A91">
        <w:rPr>
          <w:rFonts w:ascii="Arial" w:hAnsi="Arial" w:cs="Arial"/>
          <w:b/>
          <w:bCs/>
          <w:sz w:val="28"/>
          <w:szCs w:val="28"/>
        </w:rPr>
        <w:t xml:space="preserve"> Bamaniya  &amp; </w:t>
      </w:r>
      <w:r w:rsidR="00725080" w:rsidRPr="00FD0A91">
        <w:rPr>
          <w:rFonts w:ascii="Arial" w:hAnsi="Arial" w:cs="Arial"/>
          <w:b/>
          <w:bCs/>
          <w:sz w:val="28"/>
          <w:szCs w:val="28"/>
        </w:rPr>
        <w:t>Milan Solanki</w:t>
      </w:r>
    </w:p>
    <w:p w14:paraId="198042BD" w14:textId="77777777" w:rsidR="007E36F9" w:rsidRPr="00FD0A91" w:rsidRDefault="007E36F9" w:rsidP="00895DF8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</w:p>
    <w:p w14:paraId="19CF3D47" w14:textId="77777777" w:rsidR="00F466E6" w:rsidRPr="00FD0A91" w:rsidRDefault="00F466E6" w:rsidP="00895DF8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</w:p>
    <w:p w14:paraId="57FE3A22" w14:textId="72BC2761" w:rsidR="00911409" w:rsidRPr="00FD0A91" w:rsidRDefault="007E36F9" w:rsidP="00895DF8">
      <w:pPr>
        <w:jc w:val="both"/>
        <w:rPr>
          <w:rFonts w:ascii="Arial" w:hAnsi="Arial" w:cs="Arial"/>
          <w:sz w:val="24"/>
          <w:szCs w:val="24"/>
        </w:rPr>
      </w:pPr>
      <w:r w:rsidRPr="00FD0A91">
        <w:rPr>
          <w:rFonts w:ascii="Arial" w:hAnsi="Arial" w:cs="Arial"/>
          <w:sz w:val="24"/>
          <w:szCs w:val="24"/>
        </w:rPr>
        <w:t>Terrorism has grown its roots quite deep in certain parts of the world. With increasing terrorist activities it has become important to curb terrorism and stop its spread before a certain time. Web pages are made up of HTML (</w:t>
      </w:r>
      <w:proofErr w:type="spellStart"/>
      <w:r w:rsidRPr="00FD0A91">
        <w:rPr>
          <w:rFonts w:ascii="Arial" w:hAnsi="Arial" w:cs="Arial"/>
          <w:sz w:val="24"/>
          <w:szCs w:val="24"/>
        </w:rPr>
        <w:t>Hyper text</w:t>
      </w:r>
      <w:proofErr w:type="spellEnd"/>
      <w:r w:rsidRPr="00FD0A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0A91">
        <w:rPr>
          <w:rFonts w:ascii="Arial" w:hAnsi="Arial" w:cs="Arial"/>
          <w:sz w:val="24"/>
          <w:szCs w:val="24"/>
        </w:rPr>
        <w:t>markup</w:t>
      </w:r>
      <w:proofErr w:type="spellEnd"/>
      <w:r w:rsidRPr="00FD0A91">
        <w:rPr>
          <w:rFonts w:ascii="Arial" w:hAnsi="Arial" w:cs="Arial"/>
          <w:sz w:val="24"/>
          <w:szCs w:val="24"/>
        </w:rPr>
        <w:t xml:space="preserve"> language) In various arrangements and have images, videos etc intermixed on a single web page. So we here propose to use smartly designed web mining algorithms to mine textual information on web pages and detect their relevancy to terrorism.</w:t>
      </w:r>
    </w:p>
    <w:p w14:paraId="373FB32B" w14:textId="21C94713" w:rsidR="007E36F9" w:rsidRPr="00FD0A91" w:rsidRDefault="007E36F9" w:rsidP="00895DF8">
      <w:pPr>
        <w:jc w:val="both"/>
        <w:rPr>
          <w:rFonts w:ascii="Arial" w:hAnsi="Arial" w:cs="Arial"/>
          <w:sz w:val="24"/>
          <w:szCs w:val="24"/>
        </w:rPr>
      </w:pPr>
    </w:p>
    <w:p w14:paraId="0918D65F" w14:textId="688D066D" w:rsidR="007E36F9" w:rsidRPr="00895DF8" w:rsidRDefault="007E36F9" w:rsidP="00895DF8">
      <w:pPr>
        <w:jc w:val="both"/>
        <w:rPr>
          <w:rFonts w:ascii="Arial" w:hAnsi="Arial" w:cs="Arial"/>
          <w:b/>
          <w:sz w:val="24"/>
          <w:szCs w:val="24"/>
        </w:rPr>
      </w:pPr>
      <w:r w:rsidRPr="00895DF8">
        <w:rPr>
          <w:rFonts w:ascii="Arial" w:hAnsi="Arial" w:cs="Arial"/>
          <w:b/>
          <w:sz w:val="24"/>
          <w:szCs w:val="24"/>
        </w:rPr>
        <w:t>Features</w:t>
      </w:r>
    </w:p>
    <w:p w14:paraId="0097EDC6" w14:textId="77777777" w:rsidR="007E36F9" w:rsidRPr="00FD0A91" w:rsidRDefault="007E36F9" w:rsidP="00895DF8">
      <w:pPr>
        <w:pStyle w:val="ListParagraph"/>
        <w:numPr>
          <w:ilvl w:val="0"/>
          <w:numId w:val="20"/>
        </w:numPr>
        <w:suppressAutoHyphens/>
        <w:jc w:val="both"/>
        <w:rPr>
          <w:rFonts w:ascii="Arial" w:hAnsi="Arial" w:cs="Arial"/>
          <w:sz w:val="24"/>
          <w:szCs w:val="24"/>
        </w:rPr>
      </w:pPr>
      <w:r w:rsidRPr="00FD0A91">
        <w:rPr>
          <w:rFonts w:ascii="Arial" w:hAnsi="Arial" w:cs="Arial"/>
          <w:sz w:val="24"/>
          <w:szCs w:val="24"/>
        </w:rPr>
        <w:t>We use web mining algorithms to mine textual information on web pages and detect their relevancy to terrorism.</w:t>
      </w:r>
    </w:p>
    <w:p w14:paraId="371F478D" w14:textId="77777777" w:rsidR="007E36F9" w:rsidRPr="00FD0A91" w:rsidRDefault="007E36F9" w:rsidP="00895DF8">
      <w:pPr>
        <w:pStyle w:val="ListParagraph"/>
        <w:numPr>
          <w:ilvl w:val="0"/>
          <w:numId w:val="20"/>
        </w:numPr>
        <w:suppressAutoHyphens/>
        <w:jc w:val="both"/>
        <w:rPr>
          <w:rFonts w:ascii="Arial" w:hAnsi="Arial" w:cs="Arial"/>
          <w:sz w:val="24"/>
          <w:szCs w:val="24"/>
        </w:rPr>
      </w:pPr>
      <w:r w:rsidRPr="00FD0A91">
        <w:rPr>
          <w:rFonts w:ascii="Arial" w:hAnsi="Arial" w:cs="Arial"/>
          <w:sz w:val="24"/>
          <w:szCs w:val="24"/>
        </w:rPr>
        <w:t>This system will check web pages whether a webpage is promoting terrorism.</w:t>
      </w:r>
    </w:p>
    <w:p w14:paraId="57042994" w14:textId="77777777" w:rsidR="007E36F9" w:rsidRPr="00FD0A91" w:rsidRDefault="007E36F9" w:rsidP="00895DF8">
      <w:pPr>
        <w:pStyle w:val="ListParagraph"/>
        <w:numPr>
          <w:ilvl w:val="0"/>
          <w:numId w:val="20"/>
        </w:numPr>
        <w:suppressAutoHyphens/>
        <w:jc w:val="both"/>
        <w:rPr>
          <w:rFonts w:ascii="Arial" w:hAnsi="Arial" w:cs="Arial"/>
          <w:sz w:val="24"/>
          <w:szCs w:val="24"/>
        </w:rPr>
      </w:pPr>
      <w:r w:rsidRPr="00FD0A91">
        <w:rPr>
          <w:rFonts w:ascii="Arial" w:hAnsi="Arial" w:cs="Arial"/>
          <w:sz w:val="24"/>
          <w:szCs w:val="24"/>
        </w:rPr>
        <w:t>Data mining is a technique used to mine out patterns of useful data from large data sets and make the most use of obtained results.</w:t>
      </w:r>
    </w:p>
    <w:p w14:paraId="47CF6ED2" w14:textId="77777777" w:rsidR="007E36F9" w:rsidRPr="00FD0A91" w:rsidRDefault="007E36F9" w:rsidP="00895DF8">
      <w:pPr>
        <w:pStyle w:val="ListParagraph"/>
        <w:numPr>
          <w:ilvl w:val="0"/>
          <w:numId w:val="20"/>
        </w:numPr>
        <w:suppressAutoHyphens/>
        <w:jc w:val="both"/>
        <w:rPr>
          <w:rFonts w:ascii="Arial" w:hAnsi="Arial" w:cs="Arial"/>
          <w:sz w:val="24"/>
          <w:szCs w:val="24"/>
        </w:rPr>
      </w:pPr>
      <w:r w:rsidRPr="00FD0A91">
        <w:rPr>
          <w:rFonts w:ascii="Arial" w:hAnsi="Arial" w:cs="Arial"/>
          <w:sz w:val="24"/>
          <w:szCs w:val="24"/>
        </w:rPr>
        <w:t>Web mining also consists of text mining methodologies that allow us to scan and extract useful content from unstructured data.</w:t>
      </w:r>
    </w:p>
    <w:p w14:paraId="053C8587" w14:textId="4071FCDC" w:rsidR="007E36F9" w:rsidRPr="00FD0A91" w:rsidRDefault="007E36F9" w:rsidP="00895DF8">
      <w:pPr>
        <w:jc w:val="both"/>
        <w:rPr>
          <w:rFonts w:ascii="Arial" w:hAnsi="Arial" w:cs="Arial"/>
          <w:sz w:val="24"/>
          <w:szCs w:val="24"/>
        </w:rPr>
      </w:pPr>
    </w:p>
    <w:p w14:paraId="644B47E0" w14:textId="77777777" w:rsidR="007E36F9" w:rsidRPr="00FD0A91" w:rsidRDefault="007E36F9" w:rsidP="00895DF8">
      <w:pPr>
        <w:jc w:val="both"/>
        <w:rPr>
          <w:rFonts w:ascii="Arial" w:hAnsi="Arial" w:cs="Arial"/>
          <w:sz w:val="24"/>
          <w:szCs w:val="24"/>
        </w:rPr>
      </w:pPr>
      <w:r w:rsidRPr="00FD0A91">
        <w:rPr>
          <w:rFonts w:ascii="Arial" w:hAnsi="Arial" w:cs="Arial"/>
          <w:b/>
          <w:sz w:val="24"/>
          <w:szCs w:val="24"/>
        </w:rPr>
        <w:t>Advantages</w:t>
      </w:r>
    </w:p>
    <w:p w14:paraId="18F4AA49" w14:textId="77777777" w:rsidR="007E36F9" w:rsidRPr="00FD0A91" w:rsidRDefault="007E36F9" w:rsidP="00895DF8">
      <w:pPr>
        <w:pStyle w:val="ListParagraph"/>
        <w:numPr>
          <w:ilvl w:val="0"/>
          <w:numId w:val="22"/>
        </w:numPr>
        <w:suppressAutoHyphens/>
        <w:jc w:val="both"/>
        <w:rPr>
          <w:rFonts w:ascii="Arial" w:hAnsi="Arial" w:cs="Arial"/>
          <w:sz w:val="24"/>
          <w:szCs w:val="24"/>
        </w:rPr>
      </w:pPr>
      <w:r w:rsidRPr="00FD0A91">
        <w:rPr>
          <w:rFonts w:ascii="Arial" w:hAnsi="Arial" w:cs="Arial"/>
          <w:sz w:val="24"/>
          <w:szCs w:val="24"/>
        </w:rPr>
        <w:t>This system will help to reduce terrorism around the world.</w:t>
      </w:r>
    </w:p>
    <w:p w14:paraId="03C7336C" w14:textId="7DAF35AA" w:rsidR="007E36F9" w:rsidRPr="00FD0A91" w:rsidRDefault="007E36F9" w:rsidP="00895DF8">
      <w:pPr>
        <w:pStyle w:val="ListParagraph"/>
        <w:numPr>
          <w:ilvl w:val="0"/>
          <w:numId w:val="22"/>
        </w:numPr>
        <w:suppressAutoHyphens/>
        <w:jc w:val="both"/>
        <w:rPr>
          <w:rFonts w:ascii="Arial" w:hAnsi="Arial" w:cs="Arial"/>
          <w:sz w:val="24"/>
          <w:szCs w:val="24"/>
        </w:rPr>
      </w:pPr>
      <w:r w:rsidRPr="00FD0A91">
        <w:rPr>
          <w:rFonts w:ascii="Arial" w:hAnsi="Arial" w:cs="Arial"/>
          <w:sz w:val="24"/>
          <w:szCs w:val="24"/>
        </w:rPr>
        <w:t xml:space="preserve">This system proves useful in </w:t>
      </w:r>
      <w:proofErr w:type="spellStart"/>
      <w:r w:rsidRPr="00FD0A91">
        <w:rPr>
          <w:rFonts w:ascii="Arial" w:hAnsi="Arial" w:cs="Arial"/>
          <w:sz w:val="24"/>
          <w:szCs w:val="24"/>
        </w:rPr>
        <w:t>anti terrorism</w:t>
      </w:r>
      <w:proofErr w:type="spellEnd"/>
      <w:r w:rsidRPr="00FD0A91">
        <w:rPr>
          <w:rFonts w:ascii="Arial" w:hAnsi="Arial" w:cs="Arial"/>
          <w:sz w:val="24"/>
          <w:szCs w:val="24"/>
        </w:rPr>
        <w:t xml:space="preserve"> sectors.</w:t>
      </w:r>
    </w:p>
    <w:p w14:paraId="45AAC5C0" w14:textId="77777777" w:rsidR="00177D22" w:rsidRPr="00FD0A91" w:rsidRDefault="00177D22" w:rsidP="00895DF8">
      <w:pPr>
        <w:pStyle w:val="ListParagraph"/>
        <w:suppressAutoHyphens/>
        <w:jc w:val="both"/>
        <w:rPr>
          <w:rFonts w:ascii="Arial" w:hAnsi="Arial" w:cs="Arial"/>
          <w:sz w:val="24"/>
          <w:szCs w:val="24"/>
        </w:rPr>
      </w:pPr>
    </w:p>
    <w:p w14:paraId="7B7798B7" w14:textId="367C93E2" w:rsidR="007E36F9" w:rsidRPr="00FD0A91" w:rsidRDefault="007E36F9" w:rsidP="00895DF8">
      <w:pPr>
        <w:jc w:val="both"/>
        <w:rPr>
          <w:rFonts w:ascii="Arial" w:hAnsi="Arial" w:cs="Arial"/>
          <w:b/>
          <w:sz w:val="24"/>
          <w:szCs w:val="24"/>
        </w:rPr>
      </w:pPr>
      <w:r w:rsidRPr="00FD0A91">
        <w:rPr>
          <w:rFonts w:ascii="Arial" w:hAnsi="Arial" w:cs="Arial"/>
          <w:b/>
          <w:sz w:val="24"/>
          <w:szCs w:val="24"/>
        </w:rPr>
        <w:t>Disadvantages</w:t>
      </w:r>
    </w:p>
    <w:p w14:paraId="558972AA" w14:textId="3D1C1623" w:rsidR="00177D22" w:rsidRPr="00FD0A91" w:rsidRDefault="007E36F9" w:rsidP="00895DF8">
      <w:pPr>
        <w:pStyle w:val="ListParagraph"/>
        <w:numPr>
          <w:ilvl w:val="0"/>
          <w:numId w:val="24"/>
        </w:numPr>
        <w:suppressAutoHyphens/>
        <w:jc w:val="both"/>
        <w:rPr>
          <w:rFonts w:ascii="Arial" w:hAnsi="Arial" w:cs="Arial"/>
          <w:b/>
          <w:sz w:val="24"/>
          <w:szCs w:val="24"/>
        </w:rPr>
      </w:pPr>
      <w:r w:rsidRPr="00FD0A91">
        <w:rPr>
          <w:rFonts w:ascii="Arial" w:hAnsi="Arial" w:cs="Arial"/>
          <w:sz w:val="24"/>
          <w:szCs w:val="24"/>
        </w:rPr>
        <w:t>If terrorists communicate in keywords it will be difficult for the cops to track it.</w:t>
      </w:r>
    </w:p>
    <w:p w14:paraId="798A1F18" w14:textId="77777777" w:rsidR="00177D22" w:rsidRPr="00FD0A91" w:rsidRDefault="00177D22" w:rsidP="00895DF8">
      <w:pPr>
        <w:pStyle w:val="ListParagraph"/>
        <w:suppressAutoHyphens/>
        <w:jc w:val="both"/>
        <w:rPr>
          <w:rFonts w:ascii="Arial" w:hAnsi="Arial" w:cs="Arial"/>
          <w:b/>
          <w:sz w:val="24"/>
          <w:szCs w:val="24"/>
        </w:rPr>
      </w:pPr>
    </w:p>
    <w:p w14:paraId="24F7D91E" w14:textId="7F44DC74" w:rsidR="007E36F9" w:rsidRPr="00FD0A91" w:rsidRDefault="007E36F9" w:rsidP="00895DF8">
      <w:pPr>
        <w:jc w:val="both"/>
        <w:rPr>
          <w:rFonts w:ascii="Arial" w:hAnsi="Arial" w:cs="Arial"/>
          <w:b/>
          <w:sz w:val="24"/>
          <w:szCs w:val="24"/>
        </w:rPr>
      </w:pPr>
      <w:r w:rsidRPr="00FD0A91">
        <w:rPr>
          <w:rFonts w:ascii="Arial" w:hAnsi="Arial" w:cs="Arial"/>
          <w:b/>
          <w:sz w:val="24"/>
          <w:szCs w:val="24"/>
        </w:rPr>
        <w:t>Application</w:t>
      </w:r>
    </w:p>
    <w:p w14:paraId="04BB1A52" w14:textId="42D7C884" w:rsidR="007E36F9" w:rsidRPr="00FD0A91" w:rsidRDefault="007E36F9" w:rsidP="00895DF8">
      <w:pPr>
        <w:pStyle w:val="ListParagraph"/>
        <w:numPr>
          <w:ilvl w:val="0"/>
          <w:numId w:val="24"/>
        </w:numPr>
        <w:suppressAutoHyphens/>
        <w:jc w:val="both"/>
        <w:rPr>
          <w:rFonts w:ascii="Arial" w:hAnsi="Arial" w:cs="Arial"/>
          <w:b/>
          <w:sz w:val="24"/>
          <w:szCs w:val="24"/>
        </w:rPr>
      </w:pPr>
      <w:r w:rsidRPr="00FD0A91">
        <w:rPr>
          <w:rFonts w:ascii="Arial" w:hAnsi="Arial" w:cs="Arial"/>
          <w:sz w:val="24"/>
          <w:szCs w:val="24"/>
        </w:rPr>
        <w:t xml:space="preserve">This system can be used by the cops and other government officials who work for country security. </w:t>
      </w:r>
    </w:p>
    <w:p w14:paraId="06EBA2B7" w14:textId="77777777" w:rsidR="00FD0A91" w:rsidRPr="005B22E7" w:rsidRDefault="00FD0A91" w:rsidP="005B22E7">
      <w:pPr>
        <w:suppressAutoHyphens/>
        <w:jc w:val="both"/>
        <w:rPr>
          <w:rFonts w:ascii="Arial" w:hAnsi="Arial" w:cs="Arial"/>
          <w:b/>
          <w:sz w:val="24"/>
          <w:szCs w:val="24"/>
        </w:rPr>
      </w:pPr>
    </w:p>
    <w:p w14:paraId="380C8F74" w14:textId="77777777" w:rsidR="00177D22" w:rsidRPr="00FD0A91" w:rsidRDefault="00177D22" w:rsidP="00895DF8">
      <w:pPr>
        <w:jc w:val="both"/>
        <w:rPr>
          <w:rFonts w:ascii="Arial" w:hAnsi="Arial" w:cs="Arial"/>
          <w:sz w:val="24"/>
          <w:szCs w:val="24"/>
        </w:rPr>
      </w:pPr>
      <w:r w:rsidRPr="00FD0A91">
        <w:rPr>
          <w:rFonts w:ascii="Arial" w:hAnsi="Arial" w:cs="Arial"/>
          <w:b/>
          <w:sz w:val="24"/>
          <w:szCs w:val="24"/>
        </w:rPr>
        <w:t>Future Scope</w:t>
      </w:r>
    </w:p>
    <w:p w14:paraId="3F292F18" w14:textId="67251903" w:rsidR="00177D22" w:rsidRPr="00FD0A91" w:rsidRDefault="00177D22" w:rsidP="00895DF8">
      <w:pPr>
        <w:pStyle w:val="ListParagraph"/>
        <w:numPr>
          <w:ilvl w:val="0"/>
          <w:numId w:val="24"/>
        </w:numPr>
        <w:suppressAutoHyphens/>
        <w:jc w:val="both"/>
        <w:rPr>
          <w:rFonts w:ascii="Arial" w:hAnsi="Arial" w:cs="Arial"/>
          <w:sz w:val="24"/>
          <w:szCs w:val="24"/>
        </w:rPr>
      </w:pPr>
      <w:r w:rsidRPr="00FD0A91">
        <w:rPr>
          <w:rFonts w:ascii="Arial" w:hAnsi="Arial" w:cs="Arial"/>
          <w:sz w:val="24"/>
          <w:szCs w:val="24"/>
        </w:rPr>
        <w:t>There can be module where terrorists communicating in code words can be tracked by the system itself.</w:t>
      </w:r>
    </w:p>
    <w:p w14:paraId="433429A1" w14:textId="00FF582C" w:rsidR="00177D22" w:rsidRPr="00FD0A91" w:rsidRDefault="00177D22" w:rsidP="00895DF8">
      <w:pPr>
        <w:jc w:val="both"/>
        <w:rPr>
          <w:rFonts w:ascii="Arial" w:hAnsi="Arial" w:cs="Arial"/>
          <w:b/>
          <w:sz w:val="24"/>
          <w:szCs w:val="24"/>
        </w:rPr>
      </w:pPr>
      <w:r w:rsidRPr="00FD0A91">
        <w:rPr>
          <w:rFonts w:ascii="Arial" w:hAnsi="Arial" w:cs="Arial"/>
          <w:b/>
          <w:sz w:val="24"/>
          <w:szCs w:val="24"/>
        </w:rPr>
        <w:lastRenderedPageBreak/>
        <w:t>Software Requirements:</w:t>
      </w:r>
    </w:p>
    <w:p w14:paraId="2A94E64A" w14:textId="77777777" w:rsidR="00177D22" w:rsidRPr="00FD0A91" w:rsidRDefault="00177D22" w:rsidP="00895DF8">
      <w:pPr>
        <w:pStyle w:val="ListParagraph"/>
        <w:numPr>
          <w:ilvl w:val="0"/>
          <w:numId w:val="24"/>
        </w:numPr>
        <w:suppressAutoHyphens/>
        <w:jc w:val="both"/>
        <w:rPr>
          <w:rFonts w:ascii="Arial" w:hAnsi="Arial" w:cs="Arial"/>
          <w:sz w:val="24"/>
          <w:szCs w:val="24"/>
        </w:rPr>
      </w:pPr>
      <w:r w:rsidRPr="00FD0A91">
        <w:rPr>
          <w:rFonts w:ascii="Arial" w:hAnsi="Arial" w:cs="Arial"/>
          <w:sz w:val="24"/>
          <w:szCs w:val="24"/>
        </w:rPr>
        <w:t xml:space="preserve">Windows </w:t>
      </w:r>
    </w:p>
    <w:p w14:paraId="5EE642DC" w14:textId="144522DF" w:rsidR="00177D22" w:rsidRPr="00FD0A91" w:rsidRDefault="00214BF7" w:rsidP="00895DF8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FD0A91">
        <w:rPr>
          <w:rFonts w:ascii="Arial" w:hAnsi="Arial" w:cs="Arial"/>
          <w:sz w:val="24"/>
          <w:szCs w:val="24"/>
        </w:rPr>
        <w:t>Python</w:t>
      </w:r>
    </w:p>
    <w:p w14:paraId="3B577D0F" w14:textId="17402853" w:rsidR="00214BF7" w:rsidRPr="00FD0A91" w:rsidRDefault="00214BF7" w:rsidP="00895DF8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FD0A91">
        <w:rPr>
          <w:rFonts w:ascii="Arial" w:hAnsi="Arial" w:cs="Arial"/>
          <w:sz w:val="24"/>
          <w:szCs w:val="24"/>
        </w:rPr>
        <w:t xml:space="preserve">Modules – </w:t>
      </w:r>
      <w:proofErr w:type="spellStart"/>
      <w:r w:rsidRPr="00FD0A91">
        <w:rPr>
          <w:rFonts w:ascii="Arial" w:eastAsia="Arial" w:hAnsi="Arial" w:cs="Arial"/>
        </w:rPr>
        <w:t>Tkinter</w:t>
      </w:r>
      <w:proofErr w:type="spellEnd"/>
      <w:r w:rsidRPr="00FD0A91">
        <w:rPr>
          <w:rFonts w:ascii="Arial" w:eastAsia="Arial" w:hAnsi="Arial" w:cs="Arial"/>
        </w:rPr>
        <w:t xml:space="preserve">, Requests, BeautifulSoup4, Pillow, </w:t>
      </w:r>
      <w:proofErr w:type="spellStart"/>
      <w:r w:rsidRPr="00FD0A91">
        <w:rPr>
          <w:rFonts w:ascii="Arial" w:eastAsia="Arial" w:hAnsi="Arial" w:cs="Arial"/>
        </w:rPr>
        <w:t>Ttkthemes</w:t>
      </w:r>
      <w:proofErr w:type="spellEnd"/>
    </w:p>
    <w:p w14:paraId="0FCA5B89" w14:textId="11378F8E" w:rsidR="007E36F9" w:rsidRPr="00FD0A91" w:rsidRDefault="007E36F9" w:rsidP="00895DF8">
      <w:pPr>
        <w:suppressAutoHyphens/>
        <w:jc w:val="both"/>
        <w:rPr>
          <w:rFonts w:ascii="Arial" w:hAnsi="Arial" w:cs="Arial"/>
          <w:sz w:val="24"/>
          <w:szCs w:val="24"/>
        </w:rPr>
      </w:pPr>
    </w:p>
    <w:p w14:paraId="644220E3" w14:textId="77777777" w:rsidR="007E36F9" w:rsidRPr="00FD0A91" w:rsidRDefault="007E36F9" w:rsidP="00895DF8">
      <w:pPr>
        <w:jc w:val="both"/>
        <w:rPr>
          <w:rFonts w:ascii="Arial" w:hAnsi="Arial" w:cs="Arial"/>
          <w:sz w:val="24"/>
          <w:szCs w:val="24"/>
        </w:rPr>
      </w:pPr>
    </w:p>
    <w:p w14:paraId="6FFE65A0" w14:textId="77777777" w:rsidR="007E36F9" w:rsidRPr="00FD0A91" w:rsidRDefault="007E36F9" w:rsidP="00895DF8">
      <w:pPr>
        <w:jc w:val="both"/>
        <w:rPr>
          <w:rFonts w:ascii="Arial" w:hAnsi="Arial" w:cs="Arial"/>
          <w:sz w:val="24"/>
          <w:szCs w:val="24"/>
        </w:rPr>
      </w:pPr>
    </w:p>
    <w:p w14:paraId="41B85E32" w14:textId="77777777" w:rsidR="007E36F9" w:rsidRPr="00FD0A91" w:rsidRDefault="007E36F9" w:rsidP="00895DF8">
      <w:pPr>
        <w:jc w:val="both"/>
        <w:rPr>
          <w:rFonts w:ascii="Arial" w:hAnsi="Arial" w:cs="Arial"/>
        </w:rPr>
      </w:pPr>
    </w:p>
    <w:sectPr w:rsidR="007E36F9" w:rsidRPr="00FD0A91" w:rsidSect="00911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8D7932"/>
    <w:multiLevelType w:val="multilevel"/>
    <w:tmpl w:val="6A7EF1A6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7" w15:restartNumberingAfterBreak="0">
    <w:nsid w:val="0BD80C63"/>
    <w:multiLevelType w:val="hybridMultilevel"/>
    <w:tmpl w:val="BF3849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A25F54"/>
    <w:multiLevelType w:val="multilevel"/>
    <w:tmpl w:val="D4380BB8"/>
    <w:lvl w:ilvl="0">
      <w:numFmt w:val="bullet"/>
      <w:lvlText w:val="➔"/>
      <w:lvlJc w:val="left"/>
      <w:pPr>
        <w:ind w:left="1080" w:hanging="360"/>
      </w:pPr>
      <w:rPr>
        <w:rFonts w:ascii="StarSymbol" w:hAnsi="StarSymbol"/>
      </w:rPr>
    </w:lvl>
    <w:lvl w:ilvl="1">
      <w:numFmt w:val="bullet"/>
      <w:lvlText w:val="➔"/>
      <w:lvlJc w:val="left"/>
      <w:pPr>
        <w:ind w:left="1440" w:hanging="360"/>
      </w:pPr>
      <w:rPr>
        <w:rFonts w:ascii="StarSymbol" w:hAnsi="StarSymbol"/>
      </w:rPr>
    </w:lvl>
    <w:lvl w:ilvl="2">
      <w:numFmt w:val="bullet"/>
      <w:lvlText w:val="➔"/>
      <w:lvlJc w:val="left"/>
      <w:pPr>
        <w:ind w:left="1800" w:hanging="360"/>
      </w:pPr>
      <w:rPr>
        <w:rFonts w:ascii="StarSymbol" w:hAnsi="StarSymbol"/>
      </w:rPr>
    </w:lvl>
    <w:lvl w:ilvl="3">
      <w:numFmt w:val="bullet"/>
      <w:lvlText w:val="➔"/>
      <w:lvlJc w:val="left"/>
      <w:pPr>
        <w:ind w:left="2160" w:hanging="360"/>
      </w:pPr>
      <w:rPr>
        <w:rFonts w:ascii="StarSymbol" w:hAnsi="StarSymbol"/>
      </w:rPr>
    </w:lvl>
    <w:lvl w:ilvl="4">
      <w:numFmt w:val="bullet"/>
      <w:lvlText w:val="➔"/>
      <w:lvlJc w:val="left"/>
      <w:pPr>
        <w:ind w:left="2520" w:hanging="360"/>
      </w:pPr>
      <w:rPr>
        <w:rFonts w:ascii="StarSymbol" w:hAnsi="StarSymbol"/>
      </w:rPr>
    </w:lvl>
    <w:lvl w:ilvl="5">
      <w:numFmt w:val="bullet"/>
      <w:lvlText w:val="➔"/>
      <w:lvlJc w:val="left"/>
      <w:pPr>
        <w:ind w:left="2880" w:hanging="360"/>
      </w:pPr>
      <w:rPr>
        <w:rFonts w:ascii="StarSymbol" w:hAnsi="StarSymbol"/>
      </w:rPr>
    </w:lvl>
    <w:lvl w:ilvl="6">
      <w:numFmt w:val="bullet"/>
      <w:lvlText w:val="➔"/>
      <w:lvlJc w:val="left"/>
      <w:pPr>
        <w:ind w:left="3240" w:hanging="360"/>
      </w:pPr>
      <w:rPr>
        <w:rFonts w:ascii="StarSymbol" w:hAnsi="StarSymbol"/>
      </w:rPr>
    </w:lvl>
    <w:lvl w:ilvl="7">
      <w:numFmt w:val="bullet"/>
      <w:lvlText w:val="➔"/>
      <w:lvlJc w:val="left"/>
      <w:pPr>
        <w:ind w:left="3600" w:hanging="360"/>
      </w:pPr>
      <w:rPr>
        <w:rFonts w:ascii="StarSymbol" w:hAnsi="StarSymbol"/>
      </w:rPr>
    </w:lvl>
    <w:lvl w:ilvl="8">
      <w:numFmt w:val="bullet"/>
      <w:lvlText w:val="➔"/>
      <w:lvlJc w:val="left"/>
      <w:pPr>
        <w:ind w:left="3960" w:hanging="360"/>
      </w:pPr>
      <w:rPr>
        <w:rFonts w:ascii="StarSymbol" w:hAnsi="StarSymbol"/>
      </w:rPr>
    </w:lvl>
  </w:abstractNum>
  <w:abstractNum w:abstractNumId="9" w15:restartNumberingAfterBreak="0">
    <w:nsid w:val="0D4F4161"/>
    <w:multiLevelType w:val="multilevel"/>
    <w:tmpl w:val="D80E4D5E"/>
    <w:lvl w:ilvl="0">
      <w:numFmt w:val="bullet"/>
      <w:lvlText w:val="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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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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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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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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"/>
      <w:lvlJc w:val="left"/>
      <w:pPr>
        <w:ind w:left="3600" w:hanging="360"/>
      </w:pPr>
      <w:rPr>
        <w:rFonts w:ascii="StarSymbol" w:hAnsi="StarSymbol"/>
      </w:rPr>
    </w:lvl>
  </w:abstractNum>
  <w:abstractNum w:abstractNumId="10" w15:restartNumberingAfterBreak="0">
    <w:nsid w:val="0E3B1D79"/>
    <w:multiLevelType w:val="multilevel"/>
    <w:tmpl w:val="DA00BF7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1" w15:restartNumberingAfterBreak="0">
    <w:nsid w:val="17DF71D9"/>
    <w:multiLevelType w:val="multilevel"/>
    <w:tmpl w:val="AA04F7A2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2" w15:restartNumberingAfterBreak="0">
    <w:nsid w:val="19A22471"/>
    <w:multiLevelType w:val="multilevel"/>
    <w:tmpl w:val="8236DE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BDE579D"/>
    <w:multiLevelType w:val="multilevel"/>
    <w:tmpl w:val="B588AB2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4" w15:restartNumberingAfterBreak="0">
    <w:nsid w:val="21A32F53"/>
    <w:multiLevelType w:val="multilevel"/>
    <w:tmpl w:val="6E5661AA"/>
    <w:lvl w:ilvl="0">
      <w:numFmt w:val="bullet"/>
      <w:lvlText w:val="➔"/>
      <w:lvlJc w:val="left"/>
      <w:pPr>
        <w:ind w:left="1080" w:hanging="360"/>
      </w:pPr>
      <w:rPr>
        <w:rFonts w:ascii="StarSymbol" w:hAnsi="StarSymbol"/>
      </w:rPr>
    </w:lvl>
    <w:lvl w:ilvl="1">
      <w:numFmt w:val="bullet"/>
      <w:lvlText w:val="➔"/>
      <w:lvlJc w:val="left"/>
      <w:pPr>
        <w:ind w:left="1440" w:hanging="360"/>
      </w:pPr>
      <w:rPr>
        <w:rFonts w:ascii="StarSymbol" w:hAnsi="StarSymbol"/>
      </w:rPr>
    </w:lvl>
    <w:lvl w:ilvl="2">
      <w:numFmt w:val="bullet"/>
      <w:lvlText w:val="➔"/>
      <w:lvlJc w:val="left"/>
      <w:pPr>
        <w:ind w:left="1800" w:hanging="360"/>
      </w:pPr>
      <w:rPr>
        <w:rFonts w:ascii="StarSymbol" w:hAnsi="StarSymbol"/>
      </w:rPr>
    </w:lvl>
    <w:lvl w:ilvl="3">
      <w:numFmt w:val="bullet"/>
      <w:lvlText w:val="➔"/>
      <w:lvlJc w:val="left"/>
      <w:pPr>
        <w:ind w:left="2160" w:hanging="360"/>
      </w:pPr>
      <w:rPr>
        <w:rFonts w:ascii="StarSymbol" w:hAnsi="StarSymbol"/>
      </w:rPr>
    </w:lvl>
    <w:lvl w:ilvl="4">
      <w:numFmt w:val="bullet"/>
      <w:lvlText w:val="➔"/>
      <w:lvlJc w:val="left"/>
      <w:pPr>
        <w:ind w:left="2520" w:hanging="360"/>
      </w:pPr>
      <w:rPr>
        <w:rFonts w:ascii="StarSymbol" w:hAnsi="StarSymbol"/>
      </w:rPr>
    </w:lvl>
    <w:lvl w:ilvl="5">
      <w:numFmt w:val="bullet"/>
      <w:lvlText w:val="➔"/>
      <w:lvlJc w:val="left"/>
      <w:pPr>
        <w:ind w:left="2880" w:hanging="360"/>
      </w:pPr>
      <w:rPr>
        <w:rFonts w:ascii="StarSymbol" w:hAnsi="StarSymbol"/>
      </w:rPr>
    </w:lvl>
    <w:lvl w:ilvl="6">
      <w:numFmt w:val="bullet"/>
      <w:lvlText w:val="➔"/>
      <w:lvlJc w:val="left"/>
      <w:pPr>
        <w:ind w:left="3240" w:hanging="360"/>
      </w:pPr>
      <w:rPr>
        <w:rFonts w:ascii="StarSymbol" w:hAnsi="StarSymbol"/>
      </w:rPr>
    </w:lvl>
    <w:lvl w:ilvl="7">
      <w:numFmt w:val="bullet"/>
      <w:lvlText w:val="➔"/>
      <w:lvlJc w:val="left"/>
      <w:pPr>
        <w:ind w:left="3600" w:hanging="360"/>
      </w:pPr>
      <w:rPr>
        <w:rFonts w:ascii="StarSymbol" w:hAnsi="StarSymbol"/>
      </w:rPr>
    </w:lvl>
    <w:lvl w:ilvl="8">
      <w:numFmt w:val="bullet"/>
      <w:lvlText w:val="➔"/>
      <w:lvlJc w:val="left"/>
      <w:pPr>
        <w:ind w:left="3960" w:hanging="360"/>
      </w:pPr>
      <w:rPr>
        <w:rFonts w:ascii="StarSymbol" w:hAnsi="StarSymbol"/>
      </w:rPr>
    </w:lvl>
  </w:abstractNum>
  <w:abstractNum w:abstractNumId="15" w15:restartNumberingAfterBreak="0">
    <w:nsid w:val="245919E5"/>
    <w:multiLevelType w:val="multilevel"/>
    <w:tmpl w:val="3224DF36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6" w15:restartNumberingAfterBreak="0">
    <w:nsid w:val="297E0015"/>
    <w:multiLevelType w:val="multilevel"/>
    <w:tmpl w:val="88A82C18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7" w15:restartNumberingAfterBreak="0">
    <w:nsid w:val="2FA624EB"/>
    <w:multiLevelType w:val="multilevel"/>
    <w:tmpl w:val="F75E7520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8" w15:restartNumberingAfterBreak="0">
    <w:nsid w:val="37102B19"/>
    <w:multiLevelType w:val="hybridMultilevel"/>
    <w:tmpl w:val="53AAF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4440A"/>
    <w:multiLevelType w:val="multilevel"/>
    <w:tmpl w:val="E22402C8"/>
    <w:lvl w:ilvl="0">
      <w:numFmt w:val="bullet"/>
      <w:lvlText w:val="➔"/>
      <w:lvlJc w:val="left"/>
      <w:pPr>
        <w:ind w:left="1080" w:hanging="360"/>
      </w:pPr>
      <w:rPr>
        <w:rFonts w:ascii="StarSymbol" w:hAnsi="StarSymbol"/>
      </w:rPr>
    </w:lvl>
    <w:lvl w:ilvl="1">
      <w:numFmt w:val="bullet"/>
      <w:lvlText w:val="➔"/>
      <w:lvlJc w:val="left"/>
      <w:pPr>
        <w:ind w:left="1440" w:hanging="360"/>
      </w:pPr>
      <w:rPr>
        <w:rFonts w:ascii="StarSymbol" w:hAnsi="StarSymbol"/>
      </w:rPr>
    </w:lvl>
    <w:lvl w:ilvl="2">
      <w:numFmt w:val="bullet"/>
      <w:lvlText w:val="➔"/>
      <w:lvlJc w:val="left"/>
      <w:pPr>
        <w:ind w:left="1800" w:hanging="360"/>
      </w:pPr>
      <w:rPr>
        <w:rFonts w:ascii="StarSymbol" w:hAnsi="StarSymbol"/>
      </w:rPr>
    </w:lvl>
    <w:lvl w:ilvl="3">
      <w:numFmt w:val="bullet"/>
      <w:lvlText w:val="➔"/>
      <w:lvlJc w:val="left"/>
      <w:pPr>
        <w:ind w:left="2160" w:hanging="360"/>
      </w:pPr>
      <w:rPr>
        <w:rFonts w:ascii="StarSymbol" w:hAnsi="StarSymbol"/>
      </w:rPr>
    </w:lvl>
    <w:lvl w:ilvl="4">
      <w:numFmt w:val="bullet"/>
      <w:lvlText w:val="➔"/>
      <w:lvlJc w:val="left"/>
      <w:pPr>
        <w:ind w:left="2520" w:hanging="360"/>
      </w:pPr>
      <w:rPr>
        <w:rFonts w:ascii="StarSymbol" w:hAnsi="StarSymbol"/>
      </w:rPr>
    </w:lvl>
    <w:lvl w:ilvl="5">
      <w:numFmt w:val="bullet"/>
      <w:lvlText w:val="➔"/>
      <w:lvlJc w:val="left"/>
      <w:pPr>
        <w:ind w:left="2880" w:hanging="360"/>
      </w:pPr>
      <w:rPr>
        <w:rFonts w:ascii="StarSymbol" w:hAnsi="StarSymbol"/>
      </w:rPr>
    </w:lvl>
    <w:lvl w:ilvl="6">
      <w:numFmt w:val="bullet"/>
      <w:lvlText w:val="➔"/>
      <w:lvlJc w:val="left"/>
      <w:pPr>
        <w:ind w:left="3240" w:hanging="360"/>
      </w:pPr>
      <w:rPr>
        <w:rFonts w:ascii="StarSymbol" w:hAnsi="StarSymbol"/>
      </w:rPr>
    </w:lvl>
    <w:lvl w:ilvl="7">
      <w:numFmt w:val="bullet"/>
      <w:lvlText w:val="➔"/>
      <w:lvlJc w:val="left"/>
      <w:pPr>
        <w:ind w:left="3600" w:hanging="360"/>
      </w:pPr>
      <w:rPr>
        <w:rFonts w:ascii="StarSymbol" w:hAnsi="StarSymbol"/>
      </w:rPr>
    </w:lvl>
    <w:lvl w:ilvl="8">
      <w:numFmt w:val="bullet"/>
      <w:lvlText w:val="➔"/>
      <w:lvlJc w:val="left"/>
      <w:pPr>
        <w:ind w:left="3960" w:hanging="360"/>
      </w:pPr>
      <w:rPr>
        <w:rFonts w:ascii="StarSymbol" w:hAnsi="StarSymbol"/>
      </w:rPr>
    </w:lvl>
  </w:abstractNum>
  <w:abstractNum w:abstractNumId="20" w15:restartNumberingAfterBreak="0">
    <w:nsid w:val="57F35C8B"/>
    <w:multiLevelType w:val="hybridMultilevel"/>
    <w:tmpl w:val="EFECD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A171D"/>
    <w:multiLevelType w:val="multilevel"/>
    <w:tmpl w:val="F776052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2" w15:restartNumberingAfterBreak="0">
    <w:nsid w:val="612F1941"/>
    <w:multiLevelType w:val="hybridMultilevel"/>
    <w:tmpl w:val="FBEAF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32622"/>
    <w:multiLevelType w:val="hybridMultilevel"/>
    <w:tmpl w:val="D7684E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D1728"/>
    <w:multiLevelType w:val="multilevel"/>
    <w:tmpl w:val="3DFEB234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5" w15:restartNumberingAfterBreak="0">
    <w:nsid w:val="6AED574F"/>
    <w:multiLevelType w:val="multilevel"/>
    <w:tmpl w:val="5882C7B2"/>
    <w:lvl w:ilvl="0">
      <w:numFmt w:val="bullet"/>
      <w:lvlText w:val="➔"/>
      <w:lvlJc w:val="left"/>
      <w:pPr>
        <w:ind w:left="1080" w:hanging="360"/>
      </w:pPr>
      <w:rPr>
        <w:rFonts w:ascii="StarSymbol" w:hAnsi="StarSymbol"/>
      </w:rPr>
    </w:lvl>
    <w:lvl w:ilvl="1">
      <w:numFmt w:val="bullet"/>
      <w:lvlText w:val="➔"/>
      <w:lvlJc w:val="left"/>
      <w:pPr>
        <w:ind w:left="1440" w:hanging="360"/>
      </w:pPr>
      <w:rPr>
        <w:rFonts w:ascii="StarSymbol" w:hAnsi="StarSymbol"/>
      </w:rPr>
    </w:lvl>
    <w:lvl w:ilvl="2">
      <w:numFmt w:val="bullet"/>
      <w:lvlText w:val="➔"/>
      <w:lvlJc w:val="left"/>
      <w:pPr>
        <w:ind w:left="1800" w:hanging="360"/>
      </w:pPr>
      <w:rPr>
        <w:rFonts w:ascii="StarSymbol" w:hAnsi="StarSymbol"/>
      </w:rPr>
    </w:lvl>
    <w:lvl w:ilvl="3">
      <w:numFmt w:val="bullet"/>
      <w:lvlText w:val="➔"/>
      <w:lvlJc w:val="left"/>
      <w:pPr>
        <w:ind w:left="2160" w:hanging="360"/>
      </w:pPr>
      <w:rPr>
        <w:rFonts w:ascii="StarSymbol" w:hAnsi="StarSymbol"/>
      </w:rPr>
    </w:lvl>
    <w:lvl w:ilvl="4">
      <w:numFmt w:val="bullet"/>
      <w:lvlText w:val="➔"/>
      <w:lvlJc w:val="left"/>
      <w:pPr>
        <w:ind w:left="2520" w:hanging="360"/>
      </w:pPr>
      <w:rPr>
        <w:rFonts w:ascii="StarSymbol" w:hAnsi="StarSymbol"/>
      </w:rPr>
    </w:lvl>
    <w:lvl w:ilvl="5">
      <w:numFmt w:val="bullet"/>
      <w:lvlText w:val="➔"/>
      <w:lvlJc w:val="left"/>
      <w:pPr>
        <w:ind w:left="2880" w:hanging="360"/>
      </w:pPr>
      <w:rPr>
        <w:rFonts w:ascii="StarSymbol" w:hAnsi="StarSymbol"/>
      </w:rPr>
    </w:lvl>
    <w:lvl w:ilvl="6">
      <w:numFmt w:val="bullet"/>
      <w:lvlText w:val="➔"/>
      <w:lvlJc w:val="left"/>
      <w:pPr>
        <w:ind w:left="3240" w:hanging="360"/>
      </w:pPr>
      <w:rPr>
        <w:rFonts w:ascii="StarSymbol" w:hAnsi="StarSymbol"/>
      </w:rPr>
    </w:lvl>
    <w:lvl w:ilvl="7">
      <w:numFmt w:val="bullet"/>
      <w:lvlText w:val="➔"/>
      <w:lvlJc w:val="left"/>
      <w:pPr>
        <w:ind w:left="3600" w:hanging="360"/>
      </w:pPr>
      <w:rPr>
        <w:rFonts w:ascii="StarSymbol" w:hAnsi="StarSymbol"/>
      </w:rPr>
    </w:lvl>
    <w:lvl w:ilvl="8">
      <w:numFmt w:val="bullet"/>
      <w:lvlText w:val="➔"/>
      <w:lvlJc w:val="left"/>
      <w:pPr>
        <w:ind w:left="3960" w:hanging="360"/>
      </w:pPr>
      <w:rPr>
        <w:rFonts w:ascii="StarSymbol" w:hAnsi="StarSymbol"/>
      </w:rPr>
    </w:lvl>
  </w:abstractNum>
  <w:abstractNum w:abstractNumId="26" w15:restartNumberingAfterBreak="0">
    <w:nsid w:val="758C4F84"/>
    <w:multiLevelType w:val="multilevel"/>
    <w:tmpl w:val="7216569C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7" w15:restartNumberingAfterBreak="0">
    <w:nsid w:val="768A608D"/>
    <w:multiLevelType w:val="multilevel"/>
    <w:tmpl w:val="A3A8F8FA"/>
    <w:lvl w:ilvl="0">
      <w:numFmt w:val="bullet"/>
      <w:lvlText w:val="➔"/>
      <w:lvlJc w:val="left"/>
      <w:pPr>
        <w:ind w:left="1080" w:hanging="360"/>
      </w:pPr>
      <w:rPr>
        <w:rFonts w:ascii="StarSymbol" w:hAnsi="StarSymbol"/>
      </w:rPr>
    </w:lvl>
    <w:lvl w:ilvl="1">
      <w:numFmt w:val="bullet"/>
      <w:lvlText w:val="➔"/>
      <w:lvlJc w:val="left"/>
      <w:pPr>
        <w:ind w:left="1440" w:hanging="360"/>
      </w:pPr>
      <w:rPr>
        <w:rFonts w:ascii="StarSymbol" w:hAnsi="StarSymbol"/>
      </w:rPr>
    </w:lvl>
    <w:lvl w:ilvl="2">
      <w:numFmt w:val="bullet"/>
      <w:lvlText w:val="➔"/>
      <w:lvlJc w:val="left"/>
      <w:pPr>
        <w:ind w:left="1800" w:hanging="360"/>
      </w:pPr>
      <w:rPr>
        <w:rFonts w:ascii="StarSymbol" w:hAnsi="StarSymbol"/>
      </w:rPr>
    </w:lvl>
    <w:lvl w:ilvl="3">
      <w:numFmt w:val="bullet"/>
      <w:lvlText w:val="➔"/>
      <w:lvlJc w:val="left"/>
      <w:pPr>
        <w:ind w:left="2160" w:hanging="360"/>
      </w:pPr>
      <w:rPr>
        <w:rFonts w:ascii="StarSymbol" w:hAnsi="StarSymbol"/>
      </w:rPr>
    </w:lvl>
    <w:lvl w:ilvl="4">
      <w:numFmt w:val="bullet"/>
      <w:lvlText w:val="➔"/>
      <w:lvlJc w:val="left"/>
      <w:pPr>
        <w:ind w:left="2520" w:hanging="360"/>
      </w:pPr>
      <w:rPr>
        <w:rFonts w:ascii="StarSymbol" w:hAnsi="StarSymbol"/>
      </w:rPr>
    </w:lvl>
    <w:lvl w:ilvl="5">
      <w:numFmt w:val="bullet"/>
      <w:lvlText w:val="➔"/>
      <w:lvlJc w:val="left"/>
      <w:pPr>
        <w:ind w:left="2880" w:hanging="360"/>
      </w:pPr>
      <w:rPr>
        <w:rFonts w:ascii="StarSymbol" w:hAnsi="StarSymbol"/>
      </w:rPr>
    </w:lvl>
    <w:lvl w:ilvl="6">
      <w:numFmt w:val="bullet"/>
      <w:lvlText w:val="➔"/>
      <w:lvlJc w:val="left"/>
      <w:pPr>
        <w:ind w:left="3240" w:hanging="360"/>
      </w:pPr>
      <w:rPr>
        <w:rFonts w:ascii="StarSymbol" w:hAnsi="StarSymbol"/>
      </w:rPr>
    </w:lvl>
    <w:lvl w:ilvl="7">
      <w:numFmt w:val="bullet"/>
      <w:lvlText w:val="➔"/>
      <w:lvlJc w:val="left"/>
      <w:pPr>
        <w:ind w:left="3600" w:hanging="360"/>
      </w:pPr>
      <w:rPr>
        <w:rFonts w:ascii="StarSymbol" w:hAnsi="StarSymbol"/>
      </w:rPr>
    </w:lvl>
    <w:lvl w:ilvl="8">
      <w:numFmt w:val="bullet"/>
      <w:lvlText w:val="➔"/>
      <w:lvlJc w:val="left"/>
      <w:pPr>
        <w:ind w:left="3960" w:hanging="360"/>
      </w:pPr>
      <w:rPr>
        <w:rFonts w:ascii="StarSymbol" w:hAnsi="StarSymbol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5"/>
  </w:num>
  <w:num w:numId="4">
    <w:abstractNumId w:val="11"/>
  </w:num>
  <w:num w:numId="5">
    <w:abstractNumId w:val="27"/>
  </w:num>
  <w:num w:numId="6">
    <w:abstractNumId w:val="21"/>
  </w:num>
  <w:num w:numId="7">
    <w:abstractNumId w:val="14"/>
  </w:num>
  <w:num w:numId="8">
    <w:abstractNumId w:val="26"/>
  </w:num>
  <w:num w:numId="9">
    <w:abstractNumId w:val="25"/>
  </w:num>
  <w:num w:numId="10">
    <w:abstractNumId w:val="9"/>
  </w:num>
  <w:num w:numId="11">
    <w:abstractNumId w:val="16"/>
  </w:num>
  <w:num w:numId="12">
    <w:abstractNumId w:val="19"/>
  </w:num>
  <w:num w:numId="13">
    <w:abstractNumId w:val="8"/>
  </w:num>
  <w:num w:numId="14">
    <w:abstractNumId w:val="13"/>
  </w:num>
  <w:num w:numId="15">
    <w:abstractNumId w:val="24"/>
  </w:num>
  <w:num w:numId="16">
    <w:abstractNumId w:val="10"/>
  </w:num>
  <w:num w:numId="17">
    <w:abstractNumId w:val="17"/>
  </w:num>
  <w:num w:numId="18">
    <w:abstractNumId w:val="23"/>
  </w:num>
  <w:num w:numId="19">
    <w:abstractNumId w:val="7"/>
  </w:num>
  <w:num w:numId="20">
    <w:abstractNumId w:val="22"/>
  </w:num>
  <w:num w:numId="21">
    <w:abstractNumId w:val="4"/>
  </w:num>
  <w:num w:numId="22">
    <w:abstractNumId w:val="18"/>
  </w:num>
  <w:num w:numId="23">
    <w:abstractNumId w:val="0"/>
  </w:num>
  <w:num w:numId="24">
    <w:abstractNumId w:val="20"/>
  </w:num>
  <w:num w:numId="25">
    <w:abstractNumId w:val="5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E6"/>
    <w:rsid w:val="00177D22"/>
    <w:rsid w:val="00214BF7"/>
    <w:rsid w:val="003A3415"/>
    <w:rsid w:val="00546022"/>
    <w:rsid w:val="005B22E7"/>
    <w:rsid w:val="00620848"/>
    <w:rsid w:val="00725080"/>
    <w:rsid w:val="007E36F9"/>
    <w:rsid w:val="00895DF8"/>
    <w:rsid w:val="00911409"/>
    <w:rsid w:val="00CA30A5"/>
    <w:rsid w:val="00F466E6"/>
    <w:rsid w:val="00FD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87BF"/>
  <w15:docId w15:val="{2BF9A538-2903-4634-B533-AFC00CB7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466E6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qFormat/>
    <w:rsid w:val="007E3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Virat Bamaniya</cp:lastModifiedBy>
  <cp:revision>8</cp:revision>
  <dcterms:created xsi:type="dcterms:W3CDTF">2020-09-14T15:45:00Z</dcterms:created>
  <dcterms:modified xsi:type="dcterms:W3CDTF">2020-12-23T05:30:00Z</dcterms:modified>
</cp:coreProperties>
</file>